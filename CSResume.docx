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0DBE" w14:textId="77777777" w:rsidR="00DA670E" w:rsidRPr="00E65568" w:rsidRDefault="00A4544E" w:rsidP="00DA670E">
      <w:pPr>
        <w:spacing w:before="24"/>
        <w:ind w:left="112" w:right="-164"/>
        <w:rPr>
          <w:rFonts w:ascii="Tahoma" w:eastAsia="Tahoma" w:hAnsi="Tahoma" w:cs="Tahoma"/>
          <w:sz w:val="96"/>
          <w:szCs w:val="96"/>
        </w:rPr>
      </w:pPr>
      <w:r w:rsidRPr="00E65568">
        <w:rPr>
          <w:rFonts w:ascii="Tahoma" w:eastAsia="Tahoma" w:hAnsi="Tahoma" w:cs="Tahoma"/>
          <w:b/>
          <w:sz w:val="96"/>
          <w:szCs w:val="96"/>
        </w:rPr>
        <w:t>Chase Dudas</w:t>
      </w:r>
    </w:p>
    <w:p w14:paraId="59868B9E" w14:textId="0E8FBBAC" w:rsidR="00A4544E" w:rsidRDefault="00DA670E">
      <w:pPr>
        <w:spacing w:before="71" w:line="287" w:lineRule="auto"/>
        <w:ind w:left="79" w:right="107" w:hanging="120"/>
        <w:jc w:val="right"/>
        <w:rPr>
          <w:sz w:val="24"/>
          <w:szCs w:val="24"/>
        </w:rPr>
      </w:pPr>
      <w:r>
        <w:br w:type="column"/>
      </w:r>
      <w:r w:rsidR="00A4544E" w:rsidRPr="00A4544E">
        <w:rPr>
          <w:sz w:val="24"/>
          <w:szCs w:val="24"/>
        </w:rPr>
        <w:t>chasedudas13@gmail.com</w:t>
      </w:r>
    </w:p>
    <w:p w14:paraId="3F88F159" w14:textId="03856BD6" w:rsidR="00A4544E" w:rsidRDefault="00DA670E">
      <w:pPr>
        <w:spacing w:before="71" w:line="287" w:lineRule="auto"/>
        <w:ind w:left="79" w:right="107" w:hanging="120"/>
        <w:jc w:val="right"/>
        <w:rPr>
          <w:sz w:val="24"/>
          <w:szCs w:val="24"/>
        </w:rPr>
      </w:pPr>
      <w:r>
        <w:rPr>
          <w:sz w:val="24"/>
          <w:szCs w:val="24"/>
        </w:rPr>
        <w:t>github</w:t>
      </w:r>
      <w:r w:rsidR="00517FE1">
        <w:rPr>
          <w:sz w:val="24"/>
          <w:szCs w:val="24"/>
        </w:rPr>
        <w:t>.com</w:t>
      </w:r>
      <w:r>
        <w:rPr>
          <w:sz w:val="24"/>
          <w:szCs w:val="24"/>
        </w:rPr>
        <w:t>/</w:t>
      </w:r>
      <w:r w:rsidR="00A4544E">
        <w:rPr>
          <w:sz w:val="24"/>
          <w:szCs w:val="24"/>
        </w:rPr>
        <w:t>ChaseD13</w:t>
      </w:r>
      <w:r>
        <w:rPr>
          <w:sz w:val="24"/>
          <w:szCs w:val="24"/>
        </w:rPr>
        <w:t xml:space="preserve"> </w:t>
      </w:r>
    </w:p>
    <w:p w14:paraId="3C7139F3" w14:textId="75DA07EF" w:rsidR="00850CB6" w:rsidRDefault="00DA670E">
      <w:pPr>
        <w:spacing w:before="71" w:line="287" w:lineRule="auto"/>
        <w:ind w:left="79" w:right="107" w:hanging="120"/>
        <w:jc w:val="right"/>
        <w:rPr>
          <w:sz w:val="24"/>
          <w:szCs w:val="24"/>
        </w:rPr>
        <w:sectPr w:rsidR="00850CB6">
          <w:type w:val="continuous"/>
          <w:pgSz w:w="12240" w:h="15840"/>
          <w:pgMar w:top="380" w:right="380" w:bottom="280" w:left="320" w:header="720" w:footer="720" w:gutter="0"/>
          <w:cols w:num="2" w:space="720" w:equalWidth="0">
            <w:col w:w="6995" w:space="1382"/>
            <w:col w:w="3163"/>
          </w:cols>
        </w:sectPr>
      </w:pPr>
      <w:r>
        <w:rPr>
          <w:sz w:val="24"/>
          <w:szCs w:val="24"/>
        </w:rPr>
        <w:t>(</w:t>
      </w:r>
      <w:r w:rsidR="00A4544E">
        <w:rPr>
          <w:sz w:val="24"/>
          <w:szCs w:val="24"/>
        </w:rPr>
        <w:t>805</w:t>
      </w:r>
      <w:r>
        <w:rPr>
          <w:sz w:val="24"/>
          <w:szCs w:val="24"/>
        </w:rPr>
        <w:t xml:space="preserve">) </w:t>
      </w:r>
      <w:r w:rsidR="00A4544E">
        <w:rPr>
          <w:sz w:val="24"/>
          <w:szCs w:val="24"/>
        </w:rPr>
        <w:t>390</w:t>
      </w:r>
      <w:r>
        <w:rPr>
          <w:sz w:val="24"/>
          <w:szCs w:val="24"/>
        </w:rPr>
        <w:t>-0</w:t>
      </w:r>
      <w:r w:rsidR="00A4544E">
        <w:rPr>
          <w:sz w:val="24"/>
          <w:szCs w:val="24"/>
        </w:rPr>
        <w:t>337</w:t>
      </w:r>
    </w:p>
    <w:p w14:paraId="70CDF655" w14:textId="6C95AB5C" w:rsidR="001D3089" w:rsidRPr="00DF3E7F" w:rsidRDefault="001D3089" w:rsidP="001D3089">
      <w:pPr>
        <w:spacing w:before="24"/>
        <w:ind w:left="112" w:right="-164"/>
        <w:rPr>
          <w:rFonts w:ascii="Tahoma" w:eastAsia="Tahoma" w:hAnsi="Tahoma" w:cs="Tahoma"/>
          <w:sz w:val="32"/>
          <w:szCs w:val="32"/>
        </w:rPr>
      </w:pPr>
      <w:r w:rsidRPr="00DF3E7F">
        <w:rPr>
          <w:b/>
          <w:position w:val="-1"/>
          <w:sz w:val="32"/>
          <w:szCs w:val="32"/>
        </w:rPr>
        <w:t>Education</w:t>
      </w:r>
    </w:p>
    <w:p w14:paraId="5EC8F78B" w14:textId="30095350" w:rsidR="00850CB6" w:rsidRDefault="00DA670E">
      <w:pPr>
        <w:spacing w:before="83"/>
        <w:ind w:left="112"/>
        <w:rPr>
          <w:sz w:val="24"/>
          <w:szCs w:val="24"/>
        </w:rPr>
      </w:pPr>
      <w:r>
        <w:rPr>
          <w:sz w:val="24"/>
          <w:szCs w:val="24"/>
        </w:rPr>
        <w:t>───────────────────────────────────────────────</w:t>
      </w:r>
    </w:p>
    <w:p w14:paraId="5ECD6849" w14:textId="5BA96EAE" w:rsidR="00850CB6" w:rsidRDefault="008A7928" w:rsidP="00826E22">
      <w:pPr>
        <w:spacing w:before="46" w:line="276" w:lineRule="auto"/>
        <w:ind w:left="112"/>
      </w:pPr>
      <w:r w:rsidRPr="00AA2E02">
        <w:rPr>
          <w:b/>
          <w:sz w:val="24"/>
          <w:szCs w:val="24"/>
        </w:rPr>
        <w:t>University of Colorado Boulder</w:t>
      </w:r>
      <w:r>
        <w:t xml:space="preserve">   </w:t>
      </w:r>
      <w:r w:rsidR="00AA2E02">
        <w:tab/>
      </w:r>
      <w:r w:rsidR="006E040F">
        <w:rPr>
          <w:rFonts w:ascii="Arial" w:eastAsia="Arial" w:hAnsi="Arial" w:cs="Arial"/>
        </w:rPr>
        <w:t>●</w:t>
      </w:r>
      <w:r w:rsidR="006E040F">
        <w:rPr>
          <w:rFonts w:ascii="Arial" w:eastAsia="Arial" w:hAnsi="Arial" w:cs="Arial"/>
        </w:rPr>
        <w:t xml:space="preserve"> </w:t>
      </w:r>
      <w:bookmarkStart w:id="0" w:name="_GoBack"/>
      <w:bookmarkEnd w:id="0"/>
      <w:r>
        <w:t>B.A. in Computer Science</w:t>
      </w:r>
      <w:r w:rsidR="00DA670E">
        <w:t xml:space="preserve"> </w:t>
      </w:r>
    </w:p>
    <w:p w14:paraId="0F60C091" w14:textId="7E5D483E" w:rsidR="008A7928" w:rsidRDefault="006E040F" w:rsidP="00826E22">
      <w:pPr>
        <w:spacing w:before="16" w:line="276" w:lineRule="auto"/>
        <w:ind w:left="2880" w:firstLine="720"/>
        <w:rPr>
          <w:position w:val="-1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="008A7928">
        <w:rPr>
          <w:position w:val="-1"/>
        </w:rPr>
        <w:t>Minor in Economics</w:t>
      </w:r>
    </w:p>
    <w:p w14:paraId="00849CAF" w14:textId="4AB434E0" w:rsidR="008A7928" w:rsidRDefault="008A7928" w:rsidP="00826E22">
      <w:pPr>
        <w:spacing w:before="16" w:line="276" w:lineRule="auto"/>
        <w:ind w:left="112"/>
      </w:pPr>
      <w:r>
        <w:rPr>
          <w:position w:val="-1"/>
        </w:rPr>
        <w:tab/>
      </w:r>
      <w:r>
        <w:rPr>
          <w:position w:val="-1"/>
        </w:rPr>
        <w:tab/>
      </w:r>
      <w:r>
        <w:rPr>
          <w:position w:val="-1"/>
        </w:rPr>
        <w:tab/>
      </w:r>
      <w:r>
        <w:rPr>
          <w:position w:val="-1"/>
        </w:rPr>
        <w:tab/>
      </w:r>
      <w:r>
        <w:rPr>
          <w:position w:val="-1"/>
        </w:rPr>
        <w:tab/>
      </w:r>
      <w:r w:rsidR="006E040F">
        <w:rPr>
          <w:rFonts w:ascii="Arial" w:eastAsia="Arial" w:hAnsi="Arial" w:cs="Arial"/>
        </w:rPr>
        <w:t>●</w:t>
      </w:r>
      <w:r w:rsidR="006E040F">
        <w:rPr>
          <w:rFonts w:ascii="Arial" w:eastAsia="Arial" w:hAnsi="Arial" w:cs="Arial"/>
        </w:rPr>
        <w:t xml:space="preserve"> </w:t>
      </w:r>
      <w:r>
        <w:t>E</w:t>
      </w:r>
      <w:r>
        <w:t>xpected graduation Spring 2020</w:t>
      </w:r>
    </w:p>
    <w:p w14:paraId="2FD7F40F" w14:textId="77777777" w:rsidR="007B02B0" w:rsidRDefault="007B02B0">
      <w:pPr>
        <w:spacing w:before="16"/>
        <w:ind w:left="112"/>
        <w:rPr>
          <w:position w:val="-1"/>
        </w:rPr>
      </w:pPr>
    </w:p>
    <w:p w14:paraId="2930F4EE" w14:textId="688347A7" w:rsidR="00850CB6" w:rsidRPr="00DF3E7F" w:rsidRDefault="00DA670E">
      <w:pPr>
        <w:spacing w:before="16"/>
        <w:ind w:left="112"/>
        <w:rPr>
          <w:sz w:val="32"/>
          <w:szCs w:val="32"/>
        </w:rPr>
      </w:pPr>
      <w:r w:rsidRPr="00DF3E7F">
        <w:rPr>
          <w:b/>
          <w:sz w:val="32"/>
          <w:szCs w:val="32"/>
        </w:rPr>
        <w:t>Experience</w:t>
      </w:r>
    </w:p>
    <w:p w14:paraId="56311771" w14:textId="67E25448" w:rsidR="00850CB6" w:rsidRDefault="00DA670E">
      <w:pPr>
        <w:spacing w:before="75" w:line="220" w:lineRule="exact"/>
        <w:ind w:left="112"/>
        <w:rPr>
          <w:sz w:val="24"/>
          <w:szCs w:val="24"/>
        </w:rPr>
        <w:sectPr w:rsidR="00850CB6">
          <w:type w:val="continuous"/>
          <w:pgSz w:w="12240" w:h="15840"/>
          <w:pgMar w:top="380" w:right="380" w:bottom="280" w:left="320" w:header="720" w:footer="720" w:gutter="0"/>
          <w:cols w:space="720"/>
        </w:sectPr>
      </w:pPr>
      <w:r>
        <w:rPr>
          <w:position w:val="-4"/>
          <w:sz w:val="24"/>
          <w:szCs w:val="24"/>
        </w:rPr>
        <w:t>──────────────────────────────────────────────</w:t>
      </w:r>
    </w:p>
    <w:p w14:paraId="088A3AFC" w14:textId="312744EE" w:rsidR="00B33176" w:rsidRPr="00B33176" w:rsidRDefault="00B33176" w:rsidP="00F20569">
      <w:pPr>
        <w:spacing w:line="480" w:lineRule="auto"/>
        <w:rPr>
          <w:sz w:val="28"/>
          <w:szCs w:val="28"/>
        </w:rPr>
      </w:pPr>
      <w:r w:rsidRPr="00AA2E02">
        <w:rPr>
          <w:b/>
          <w:sz w:val="24"/>
          <w:szCs w:val="24"/>
        </w:rPr>
        <w:t>Ventura County Government</w:t>
      </w:r>
      <w:r w:rsidRPr="00AA2E02">
        <w:rPr>
          <w:b/>
          <w:sz w:val="24"/>
          <w:szCs w:val="24"/>
        </w:rPr>
        <w:tab/>
      </w:r>
      <w:r>
        <w:rPr>
          <w:rFonts w:ascii="Arial" w:eastAsia="Arial" w:hAnsi="Arial" w:cs="Arial"/>
        </w:rPr>
        <w:t xml:space="preserve">● </w:t>
      </w:r>
      <w:r w:rsidR="000C5586">
        <w:t>Server maintenance and desktop support</w:t>
      </w:r>
      <w:r w:rsidR="00D454CB">
        <w:t>.</w:t>
      </w:r>
      <w:r w:rsidR="000C5586">
        <w:t xml:space="preserve">  </w:t>
      </w:r>
    </w:p>
    <w:p w14:paraId="73BDF8EE" w14:textId="2FFEB2A0" w:rsidR="00850CB6" w:rsidRDefault="00B33176" w:rsidP="00F20569">
      <w:pPr>
        <w:spacing w:before="9" w:line="480" w:lineRule="auto"/>
        <w:ind w:left="3600" w:right="970" w:hanging="3488"/>
      </w:pPr>
      <w:r>
        <w:t>I</w:t>
      </w:r>
      <w:r w:rsidR="009C4282">
        <w:t>.</w:t>
      </w:r>
      <w:r>
        <w:t>T</w:t>
      </w:r>
      <w:r w:rsidR="009C4282">
        <w:t>.</w:t>
      </w:r>
      <w:r>
        <w:t xml:space="preserve"> intern</w:t>
      </w:r>
      <w:r>
        <w:tab/>
      </w:r>
      <w:r>
        <w:rPr>
          <w:rFonts w:ascii="Arial" w:eastAsia="Arial" w:hAnsi="Arial" w:cs="Arial"/>
        </w:rPr>
        <w:t xml:space="preserve">● </w:t>
      </w:r>
      <w:r w:rsidR="003754FE">
        <w:t xml:space="preserve">Developed PowerShell scripts to automate </w:t>
      </w:r>
      <w:r w:rsidR="005541E6">
        <w:t>laborious</w:t>
      </w:r>
      <w:r w:rsidR="009B1344">
        <w:t xml:space="preserve"> tasks</w:t>
      </w:r>
      <w:r w:rsidR="00D454CB">
        <w:t>.</w:t>
      </w:r>
    </w:p>
    <w:p w14:paraId="71A70F31" w14:textId="7A83DE93" w:rsidR="00E77769" w:rsidRDefault="00E77769" w:rsidP="00F20569">
      <w:pPr>
        <w:spacing w:before="9" w:line="480" w:lineRule="auto"/>
        <w:ind w:left="3600" w:right="970" w:hanging="3488"/>
      </w:pPr>
      <w:r>
        <w:tab/>
      </w: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 xml:space="preserve"> </w:t>
      </w:r>
      <w:r w:rsidRPr="007612CB">
        <w:rPr>
          <w:rFonts w:eastAsia="Arial"/>
        </w:rPr>
        <w:t>Initialized and maintained a Red Hat server</w:t>
      </w:r>
      <w:r w:rsidR="00D454CB">
        <w:rPr>
          <w:rFonts w:eastAsia="Arial"/>
        </w:rPr>
        <w:t>.</w:t>
      </w:r>
    </w:p>
    <w:p w14:paraId="734050D9" w14:textId="39F1562D" w:rsidR="007E6544" w:rsidRPr="00F20569" w:rsidRDefault="00DA670E" w:rsidP="00F20569">
      <w:pPr>
        <w:spacing w:line="480" w:lineRule="auto"/>
        <w:ind w:firstLine="112"/>
      </w:pPr>
      <w:r>
        <w:rPr>
          <w:color w:val="666666"/>
        </w:rPr>
        <w:t>May 2018 - Aug. 2018</w:t>
      </w:r>
      <w:r w:rsidR="00B33176">
        <w:rPr>
          <w:color w:val="666666"/>
        </w:rPr>
        <w:tab/>
      </w:r>
      <w:r w:rsidR="00B33176">
        <w:rPr>
          <w:color w:val="666666"/>
        </w:rPr>
        <w:tab/>
      </w:r>
      <w:r w:rsidR="00B33176">
        <w:rPr>
          <w:color w:val="666666"/>
        </w:rPr>
        <w:tab/>
      </w:r>
      <w:r w:rsidR="00B33176">
        <w:rPr>
          <w:rFonts w:ascii="Arial" w:eastAsia="Arial" w:hAnsi="Arial" w:cs="Arial"/>
        </w:rPr>
        <w:t xml:space="preserve">● </w:t>
      </w:r>
      <w:r w:rsidR="00B33176">
        <w:t xml:space="preserve">Contributed to the </w:t>
      </w:r>
      <w:r w:rsidR="001F279C">
        <w:t xml:space="preserve">subtraction </w:t>
      </w:r>
      <w:r w:rsidR="00B33176">
        <w:t xml:space="preserve">of </w:t>
      </w:r>
      <w:r w:rsidR="001F279C">
        <w:t>substantial</w:t>
      </w:r>
      <w:r w:rsidR="003754FE">
        <w:t xml:space="preserve"> man hours</w:t>
      </w:r>
      <w:r w:rsidR="00D454CB">
        <w:t>.</w:t>
      </w:r>
    </w:p>
    <w:p w14:paraId="50E7BDC7" w14:textId="77777777" w:rsidR="00850CB6" w:rsidRDefault="00850CB6">
      <w:pPr>
        <w:spacing w:before="7" w:line="160" w:lineRule="exact"/>
        <w:rPr>
          <w:sz w:val="16"/>
          <w:szCs w:val="16"/>
        </w:rPr>
      </w:pPr>
    </w:p>
    <w:p w14:paraId="6D4B0B1B" w14:textId="51143645" w:rsidR="00850CB6" w:rsidRPr="00DF3E7F" w:rsidRDefault="00DA670E" w:rsidP="00DF3E7F">
      <w:pPr>
        <w:spacing w:line="300" w:lineRule="exact"/>
        <w:ind w:firstLine="112"/>
        <w:rPr>
          <w:sz w:val="32"/>
          <w:szCs w:val="32"/>
        </w:rPr>
      </w:pPr>
      <w:r w:rsidRPr="00DF3E7F">
        <w:rPr>
          <w:b/>
          <w:position w:val="-1"/>
          <w:sz w:val="32"/>
          <w:szCs w:val="32"/>
        </w:rPr>
        <w:t>Project</w:t>
      </w:r>
      <w:r w:rsidR="00B33176" w:rsidRPr="00DF3E7F">
        <w:rPr>
          <w:b/>
          <w:position w:val="-1"/>
          <w:sz w:val="32"/>
          <w:szCs w:val="32"/>
        </w:rPr>
        <w:t>s</w:t>
      </w:r>
    </w:p>
    <w:p w14:paraId="72F5F6DA" w14:textId="77777777" w:rsidR="00850CB6" w:rsidRDefault="00850CB6">
      <w:pPr>
        <w:spacing w:before="9" w:line="120" w:lineRule="exact"/>
        <w:rPr>
          <w:sz w:val="12"/>
          <w:szCs w:val="12"/>
        </w:rPr>
      </w:pPr>
    </w:p>
    <w:p w14:paraId="1B0019C7" w14:textId="4321A23B" w:rsidR="00850CB6" w:rsidRDefault="00DA670E" w:rsidP="00CE595B">
      <w:pPr>
        <w:spacing w:before="83" w:line="220" w:lineRule="exact"/>
        <w:ind w:firstLine="112"/>
        <w:rPr>
          <w:sz w:val="24"/>
          <w:szCs w:val="24"/>
        </w:rPr>
        <w:sectPr w:rsidR="00850CB6">
          <w:type w:val="continuous"/>
          <w:pgSz w:w="12240" w:h="15840"/>
          <w:pgMar w:top="380" w:right="380" w:bottom="280" w:left="320" w:header="720" w:footer="720" w:gutter="0"/>
          <w:cols w:space="720"/>
        </w:sectPr>
      </w:pPr>
      <w:r>
        <w:rPr>
          <w:position w:val="-4"/>
          <w:sz w:val="24"/>
          <w:szCs w:val="24"/>
        </w:rPr>
        <w:t>───────────────────────────────────────────────</w:t>
      </w:r>
    </w:p>
    <w:p w14:paraId="6DE9A029" w14:textId="6B954D93" w:rsidR="00850CB6" w:rsidRDefault="00DF4662" w:rsidP="00F20569">
      <w:pPr>
        <w:spacing w:before="97" w:line="480" w:lineRule="auto"/>
      </w:pPr>
      <w:r w:rsidRPr="00AA2E02">
        <w:rPr>
          <w:b/>
          <w:sz w:val="24"/>
          <w:szCs w:val="24"/>
        </w:rPr>
        <w:t>Excel Link Grinder</w:t>
      </w:r>
      <w:r w:rsidR="00DC4995">
        <w:tab/>
      </w:r>
      <w:r w:rsidR="00DC4995">
        <w:tab/>
      </w:r>
      <w:r w:rsidR="00DC4995">
        <w:tab/>
      </w:r>
      <w:r w:rsidR="00D56F1F">
        <w:rPr>
          <w:rFonts w:ascii="Arial" w:eastAsia="Arial" w:hAnsi="Arial" w:cs="Arial"/>
        </w:rPr>
        <w:t xml:space="preserve">● </w:t>
      </w:r>
      <w:r w:rsidR="00D56F1F">
        <w:t>Designed and built a program to delete user-decided links from an excel document</w:t>
      </w:r>
      <w:r w:rsidR="00410636">
        <w:t>.</w:t>
      </w:r>
    </w:p>
    <w:p w14:paraId="77E4BCA4" w14:textId="2F5565F2" w:rsidR="00D56F1F" w:rsidRDefault="00DC4995" w:rsidP="00F20569">
      <w:pPr>
        <w:spacing w:before="9" w:line="480" w:lineRule="auto"/>
        <w:ind w:firstLine="112"/>
      </w:pPr>
      <w:r>
        <w:rPr>
          <w:color w:val="666666"/>
        </w:rPr>
        <w:tab/>
      </w:r>
      <w:r w:rsidR="00D56F1F">
        <w:rPr>
          <w:color w:val="666666"/>
        </w:rPr>
        <w:tab/>
      </w:r>
      <w:r w:rsidR="00D56F1F">
        <w:rPr>
          <w:color w:val="666666"/>
        </w:rPr>
        <w:tab/>
      </w:r>
      <w:r w:rsidR="00D56F1F">
        <w:rPr>
          <w:color w:val="666666"/>
        </w:rPr>
        <w:tab/>
      </w:r>
      <w:r w:rsidR="00D56F1F">
        <w:rPr>
          <w:color w:val="666666"/>
        </w:rPr>
        <w:tab/>
      </w:r>
      <w:r w:rsidR="00D56F1F">
        <w:rPr>
          <w:rFonts w:ascii="Arial" w:eastAsia="Arial" w:hAnsi="Arial" w:cs="Arial"/>
        </w:rPr>
        <w:t xml:space="preserve">● </w:t>
      </w:r>
      <w:r w:rsidR="00D56F1F">
        <w:t>Written using PowerShell</w:t>
      </w:r>
      <w:r w:rsidR="00410636">
        <w:t>.</w:t>
      </w:r>
      <w:r w:rsidR="00D56F1F">
        <w:t xml:space="preserve"> </w:t>
      </w:r>
    </w:p>
    <w:p w14:paraId="1D25DFC8" w14:textId="2500538B" w:rsidR="00D56F1F" w:rsidRDefault="00DC4995" w:rsidP="00F20569">
      <w:pPr>
        <w:spacing w:before="9" w:line="480" w:lineRule="auto"/>
        <w:ind w:left="3607" w:hanging="3495"/>
      </w:pPr>
      <w:r>
        <w:rPr>
          <w:color w:val="666666"/>
        </w:rPr>
        <w:t>May 2018</w:t>
      </w:r>
      <w:r>
        <w:rPr>
          <w:color w:val="666666"/>
        </w:rPr>
        <w:tab/>
      </w:r>
      <w:r w:rsidR="00D56F1F">
        <w:rPr>
          <w:rFonts w:ascii="Arial" w:eastAsia="Arial" w:hAnsi="Arial" w:cs="Arial"/>
        </w:rPr>
        <w:t xml:space="preserve">● </w:t>
      </w:r>
      <w:r w:rsidR="00D56F1F">
        <w:t>Created to reduce man hours spent manually deleting every b</w:t>
      </w:r>
      <w:r w:rsidR="00410636">
        <w:t>roken</w:t>
      </w:r>
      <w:r w:rsidR="00D56F1F">
        <w:t xml:space="preserve"> link from </w:t>
      </w:r>
      <w:r w:rsidR="005A5595">
        <w:t>an</w:t>
      </w:r>
      <w:r w:rsidR="00D56F1F">
        <w:t xml:space="preserve"> overwhelming amount of accounting documents</w:t>
      </w:r>
      <w:r w:rsidR="00410636">
        <w:t>.</w:t>
      </w:r>
    </w:p>
    <w:p w14:paraId="3486559E" w14:textId="46DD17CA" w:rsidR="005A5595" w:rsidRDefault="005A5595" w:rsidP="00F20569">
      <w:pPr>
        <w:spacing w:before="97" w:line="480" w:lineRule="auto"/>
        <w:ind w:left="3600" w:hanging="3600"/>
      </w:pPr>
      <w:r w:rsidRPr="00AA2E02">
        <w:rPr>
          <w:b/>
          <w:sz w:val="24"/>
          <w:szCs w:val="24"/>
        </w:rPr>
        <w:t>Twilio</w:t>
      </w:r>
      <w:r w:rsidR="00BF0C67" w:rsidRPr="00AA2E02">
        <w:rPr>
          <w:b/>
          <w:sz w:val="24"/>
          <w:szCs w:val="24"/>
        </w:rPr>
        <w:t xml:space="preserve"> </w:t>
      </w:r>
      <w:r w:rsidRPr="00AA2E02">
        <w:rPr>
          <w:b/>
          <w:sz w:val="24"/>
          <w:szCs w:val="24"/>
        </w:rPr>
        <w:t>Automated Messenger</w:t>
      </w:r>
      <w:r w:rsidR="00BF0C67">
        <w:tab/>
      </w:r>
      <w:r>
        <w:rPr>
          <w:rFonts w:ascii="Arial" w:eastAsia="Arial" w:hAnsi="Arial" w:cs="Arial"/>
        </w:rPr>
        <w:t xml:space="preserve">● </w:t>
      </w:r>
      <w:r w:rsidR="00C54751">
        <w:t xml:space="preserve">Developed a script </w:t>
      </w:r>
      <w:r w:rsidR="00811471">
        <w:t>to run</w:t>
      </w:r>
      <w:r w:rsidR="00C54751">
        <w:t xml:space="preserve"> at the end of the work day. It </w:t>
      </w:r>
      <w:r w:rsidR="00E46113">
        <w:t>verifies with the server</w:t>
      </w:r>
      <w:r w:rsidR="00C54751">
        <w:t xml:space="preserve"> if my user is logged into a</w:t>
      </w:r>
      <w:r w:rsidR="00762CE6">
        <w:t>ny</w:t>
      </w:r>
      <w:r w:rsidR="00C54751">
        <w:t xml:space="preserve"> computer. If so, the script sends a randomly assigned message to select people. </w:t>
      </w:r>
      <w:r>
        <w:t xml:space="preserve"> </w:t>
      </w:r>
    </w:p>
    <w:p w14:paraId="39C3F0A4" w14:textId="789F0785" w:rsidR="005A5595" w:rsidRDefault="00EA32CF" w:rsidP="00F20569">
      <w:pPr>
        <w:spacing w:before="9" w:line="480" w:lineRule="auto"/>
        <w:ind w:firstLine="157"/>
      </w:pPr>
      <w:r>
        <w:rPr>
          <w:color w:val="666666"/>
        </w:rPr>
        <w:t>June 2018</w:t>
      </w:r>
      <w:r w:rsidR="005A5595">
        <w:rPr>
          <w:color w:val="666666"/>
        </w:rPr>
        <w:tab/>
      </w:r>
      <w:r w:rsidR="005A5595">
        <w:rPr>
          <w:color w:val="666666"/>
        </w:rPr>
        <w:tab/>
      </w:r>
      <w:r w:rsidR="005A5595">
        <w:rPr>
          <w:color w:val="666666"/>
        </w:rPr>
        <w:tab/>
      </w:r>
      <w:r w:rsidR="005A5595">
        <w:rPr>
          <w:color w:val="666666"/>
        </w:rPr>
        <w:tab/>
      </w:r>
      <w:r w:rsidR="005A5595">
        <w:rPr>
          <w:rFonts w:ascii="Arial" w:eastAsia="Arial" w:hAnsi="Arial" w:cs="Arial"/>
        </w:rPr>
        <w:t xml:space="preserve">● </w:t>
      </w:r>
      <w:r w:rsidR="005A5595">
        <w:t>Written using PowerShell</w:t>
      </w:r>
      <w:r w:rsidR="00BF0C67">
        <w:t xml:space="preserve"> and utilizes Twilio</w:t>
      </w:r>
      <w:r w:rsidR="00043A01">
        <w:t>.</w:t>
      </w:r>
      <w:r w:rsidR="00BF0C67">
        <w:t xml:space="preserve"> </w:t>
      </w:r>
      <w:r w:rsidR="005A5595">
        <w:t xml:space="preserve"> </w:t>
      </w:r>
    </w:p>
    <w:p w14:paraId="5F151C8B" w14:textId="3338BB76" w:rsidR="00850CB6" w:rsidRPr="00AA2E02" w:rsidRDefault="00831E96" w:rsidP="00AA2E02">
      <w:pPr>
        <w:spacing w:before="9" w:line="480" w:lineRule="auto"/>
        <w:ind w:firstLine="157"/>
        <w:rPr>
          <w:color w:val="808080" w:themeColor="background1" w:themeShade="80"/>
        </w:rPr>
      </w:pPr>
      <w:r>
        <w:tab/>
      </w:r>
      <w:r>
        <w:tab/>
      </w:r>
      <w:r>
        <w:tab/>
      </w:r>
      <w:r>
        <w:tab/>
      </w:r>
      <w:r>
        <w:tab/>
      </w:r>
      <w:r w:rsidRPr="00831E96">
        <w:rPr>
          <w:color w:val="808080" w:themeColor="background1" w:themeShade="80"/>
        </w:rPr>
        <w:t>https://github.com/ChaseD13/TwilioMessenger-Desktop</w:t>
      </w:r>
    </w:p>
    <w:p w14:paraId="1B4E5A0A" w14:textId="20B24734" w:rsidR="00850CB6" w:rsidRPr="00082C86" w:rsidRDefault="00DA670E" w:rsidP="00082C86">
      <w:pPr>
        <w:spacing w:line="220" w:lineRule="exact"/>
        <w:ind w:left="112"/>
        <w:rPr>
          <w:sz w:val="24"/>
          <w:szCs w:val="24"/>
        </w:rPr>
        <w:sectPr w:rsidR="00850CB6" w:rsidRPr="00082C86">
          <w:type w:val="continuous"/>
          <w:pgSz w:w="12240" w:h="15840"/>
          <w:pgMar w:top="380" w:right="380" w:bottom="280" w:left="320" w:header="720" w:footer="720" w:gutter="0"/>
          <w:cols w:space="720"/>
        </w:sectPr>
      </w:pPr>
      <w:r>
        <w:rPr>
          <w:position w:val="-4"/>
          <w:sz w:val="24"/>
          <w:szCs w:val="24"/>
        </w:rPr>
        <w:t>──────────────────────────────────────────────</w:t>
      </w:r>
    </w:p>
    <w:p w14:paraId="273E4075" w14:textId="77777777" w:rsidR="007C2688" w:rsidRDefault="007C2688" w:rsidP="00A827AA">
      <w:pPr>
        <w:spacing w:before="26"/>
        <w:ind w:firstLine="577"/>
        <w:rPr>
          <w:b/>
          <w:sz w:val="32"/>
          <w:szCs w:val="32"/>
        </w:rPr>
      </w:pPr>
    </w:p>
    <w:p w14:paraId="51065E40" w14:textId="742414C8" w:rsidR="00B10F81" w:rsidRPr="002E4F06" w:rsidRDefault="00DA670E" w:rsidP="00A827AA">
      <w:pPr>
        <w:spacing w:before="26"/>
        <w:ind w:firstLine="577"/>
        <w:rPr>
          <w:b/>
          <w:sz w:val="32"/>
          <w:szCs w:val="32"/>
        </w:rPr>
      </w:pPr>
      <w:r w:rsidRPr="00F20569">
        <w:rPr>
          <w:b/>
          <w:sz w:val="32"/>
          <w:szCs w:val="32"/>
        </w:rPr>
        <w:t>Skills</w:t>
      </w:r>
    </w:p>
    <w:p w14:paraId="1DEC4E80" w14:textId="4547AF29" w:rsidR="00212824" w:rsidRPr="00787B56" w:rsidRDefault="00212824" w:rsidP="00FC044B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 w:rsidRPr="00787B56">
        <w:rPr>
          <w:sz w:val="24"/>
          <w:szCs w:val="24"/>
        </w:rPr>
        <w:t>Proficient:</w:t>
      </w:r>
    </w:p>
    <w:p w14:paraId="6A1793FB" w14:textId="29F7C73F" w:rsidR="00212824" w:rsidRDefault="00212824" w:rsidP="00212824">
      <w:pPr>
        <w:pStyle w:val="ListParagraph"/>
        <w:numPr>
          <w:ilvl w:val="1"/>
          <w:numId w:val="2"/>
        </w:numPr>
        <w:spacing w:before="1"/>
      </w:pPr>
      <w:r>
        <w:t>C++</w:t>
      </w:r>
    </w:p>
    <w:p w14:paraId="21A3883E" w14:textId="338AB8F0" w:rsidR="00212824" w:rsidRDefault="00212824" w:rsidP="00212824">
      <w:pPr>
        <w:pStyle w:val="ListParagraph"/>
        <w:numPr>
          <w:ilvl w:val="1"/>
          <w:numId w:val="2"/>
        </w:numPr>
        <w:spacing w:before="1"/>
      </w:pPr>
      <w:r>
        <w:t>Python</w:t>
      </w:r>
    </w:p>
    <w:p w14:paraId="6BE5A5BA" w14:textId="3052807B" w:rsidR="00212824" w:rsidRDefault="00212824" w:rsidP="00212824">
      <w:pPr>
        <w:pStyle w:val="ListParagraph"/>
        <w:numPr>
          <w:ilvl w:val="1"/>
          <w:numId w:val="2"/>
        </w:numPr>
        <w:spacing w:before="1"/>
      </w:pPr>
      <w:r>
        <w:t xml:space="preserve">Linux Systems </w:t>
      </w:r>
    </w:p>
    <w:p w14:paraId="1575DA98" w14:textId="3883E9D4" w:rsidR="00212824" w:rsidRPr="00787B56" w:rsidRDefault="00212824" w:rsidP="00FC044B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 w:rsidRPr="00787B56">
        <w:rPr>
          <w:sz w:val="24"/>
          <w:szCs w:val="24"/>
        </w:rPr>
        <w:t>Familiar:</w:t>
      </w:r>
    </w:p>
    <w:p w14:paraId="612F922E" w14:textId="41E3A746" w:rsidR="00FC044B" w:rsidRDefault="00FC044B" w:rsidP="00212824">
      <w:pPr>
        <w:pStyle w:val="ListParagraph"/>
        <w:numPr>
          <w:ilvl w:val="1"/>
          <w:numId w:val="2"/>
        </w:numPr>
        <w:spacing w:before="1"/>
      </w:pPr>
      <w:r>
        <w:t>Software</w:t>
      </w:r>
      <w:r w:rsidR="00D91F94">
        <w:t>-</w:t>
      </w:r>
      <w:r>
        <w:t xml:space="preserve"> Development</w:t>
      </w:r>
    </w:p>
    <w:p w14:paraId="18D845D9" w14:textId="49DB1A33" w:rsidR="00FC044B" w:rsidRDefault="00FC044B" w:rsidP="00212824">
      <w:pPr>
        <w:pStyle w:val="ListParagraph"/>
        <w:numPr>
          <w:ilvl w:val="1"/>
          <w:numId w:val="2"/>
        </w:numPr>
        <w:spacing w:before="1"/>
      </w:pPr>
      <w:r>
        <w:t>JavaScript</w:t>
      </w:r>
      <w:r w:rsidR="00487F6A">
        <w:t>/Java</w:t>
      </w:r>
    </w:p>
    <w:p w14:paraId="377EDC4F" w14:textId="7738E879" w:rsidR="00FC044B" w:rsidRDefault="00FC044B" w:rsidP="00212824">
      <w:pPr>
        <w:pStyle w:val="ListParagraph"/>
        <w:numPr>
          <w:ilvl w:val="1"/>
          <w:numId w:val="2"/>
        </w:numPr>
        <w:spacing w:before="1"/>
      </w:pPr>
      <w:r>
        <w:t>SQL</w:t>
      </w:r>
    </w:p>
    <w:p w14:paraId="5D3B6A62" w14:textId="7588F1B6" w:rsidR="00FC044B" w:rsidRDefault="00FC044B" w:rsidP="00212824">
      <w:pPr>
        <w:pStyle w:val="ListParagraph"/>
        <w:numPr>
          <w:ilvl w:val="1"/>
          <w:numId w:val="2"/>
        </w:numPr>
        <w:spacing w:before="1"/>
      </w:pPr>
      <w:r>
        <w:t>HTML</w:t>
      </w:r>
    </w:p>
    <w:p w14:paraId="21ADD57F" w14:textId="0D2F67E8" w:rsidR="00487F6A" w:rsidRDefault="00487F6A" w:rsidP="00212824">
      <w:pPr>
        <w:pStyle w:val="ListParagraph"/>
        <w:numPr>
          <w:ilvl w:val="1"/>
          <w:numId w:val="2"/>
        </w:numPr>
        <w:spacing w:before="1"/>
      </w:pPr>
      <w:r>
        <w:t>Red Hat</w:t>
      </w:r>
    </w:p>
    <w:p w14:paraId="0E6A1EE9" w14:textId="08129AAE" w:rsidR="00F20569" w:rsidRDefault="00F20569" w:rsidP="00F20569">
      <w:pPr>
        <w:spacing w:before="1"/>
      </w:pPr>
    </w:p>
    <w:p w14:paraId="1FED8B38" w14:textId="77777777" w:rsidR="00F20569" w:rsidRDefault="00F20569" w:rsidP="00F20569">
      <w:pPr>
        <w:pStyle w:val="ListParagraph"/>
        <w:spacing w:before="1"/>
        <w:ind w:left="937"/>
      </w:pPr>
    </w:p>
    <w:p w14:paraId="3D463B16" w14:textId="77777777" w:rsidR="00F20569" w:rsidRDefault="00F20569" w:rsidP="00F20569">
      <w:pPr>
        <w:pStyle w:val="ListParagraph"/>
        <w:spacing w:before="1"/>
        <w:ind w:left="937"/>
      </w:pPr>
    </w:p>
    <w:p w14:paraId="4E97D3EF" w14:textId="77777777" w:rsidR="00F20569" w:rsidRDefault="00F20569" w:rsidP="00F20569">
      <w:pPr>
        <w:pStyle w:val="ListParagraph"/>
        <w:spacing w:before="1"/>
        <w:ind w:left="937"/>
      </w:pPr>
    </w:p>
    <w:p w14:paraId="4251F5FD" w14:textId="77777777" w:rsidR="00B10F81" w:rsidRDefault="00B10F81" w:rsidP="00B10F81">
      <w:pPr>
        <w:pStyle w:val="ListParagraph"/>
        <w:spacing w:before="1"/>
        <w:ind w:left="937"/>
        <w:rPr>
          <w:sz w:val="24"/>
          <w:szCs w:val="24"/>
        </w:rPr>
      </w:pPr>
    </w:p>
    <w:p w14:paraId="4CC4BB62" w14:textId="412EFAA2" w:rsidR="00F20569" w:rsidRPr="00787B56" w:rsidRDefault="00F20569" w:rsidP="00F20569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 w:rsidRPr="00787B56">
        <w:rPr>
          <w:sz w:val="24"/>
          <w:szCs w:val="24"/>
        </w:rPr>
        <w:t>Tools:</w:t>
      </w:r>
    </w:p>
    <w:p w14:paraId="4027D6C0" w14:textId="269E291F" w:rsidR="0025752C" w:rsidRDefault="0025752C" w:rsidP="0025752C">
      <w:pPr>
        <w:pStyle w:val="ListParagraph"/>
        <w:numPr>
          <w:ilvl w:val="1"/>
          <w:numId w:val="2"/>
        </w:numPr>
        <w:spacing w:before="1"/>
      </w:pPr>
      <w:r>
        <w:t>Git</w:t>
      </w:r>
    </w:p>
    <w:p w14:paraId="1C9C3FD7" w14:textId="3C5449EC" w:rsidR="00CA075A" w:rsidRDefault="00CA075A" w:rsidP="0025752C">
      <w:pPr>
        <w:pStyle w:val="ListParagraph"/>
        <w:numPr>
          <w:ilvl w:val="1"/>
          <w:numId w:val="2"/>
        </w:numPr>
        <w:spacing w:before="1"/>
      </w:pPr>
      <w:r>
        <w:t>Raspberry Pi</w:t>
      </w:r>
    </w:p>
    <w:p w14:paraId="08A4A9B2" w14:textId="3D6A2FD2" w:rsidR="005F6BD3" w:rsidRPr="005F6BD3" w:rsidRDefault="005F6BD3" w:rsidP="005F6BD3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 w:rsidRPr="005F6BD3">
        <w:rPr>
          <w:sz w:val="24"/>
          <w:szCs w:val="24"/>
        </w:rPr>
        <w:t>Traits:</w:t>
      </w:r>
    </w:p>
    <w:p w14:paraId="4B6C6F08" w14:textId="16737100" w:rsidR="005F6BD3" w:rsidRDefault="004D3EB5" w:rsidP="005F6BD3">
      <w:pPr>
        <w:pStyle w:val="ListParagraph"/>
        <w:numPr>
          <w:ilvl w:val="1"/>
          <w:numId w:val="2"/>
        </w:numPr>
        <w:spacing w:before="1"/>
      </w:pPr>
      <w:r>
        <w:t>Passion</w:t>
      </w:r>
    </w:p>
    <w:p w14:paraId="65C2BFE0" w14:textId="385C059C" w:rsidR="004D3EB5" w:rsidRDefault="00AC0D3B" w:rsidP="005F6BD3">
      <w:pPr>
        <w:pStyle w:val="ListParagraph"/>
        <w:numPr>
          <w:ilvl w:val="1"/>
          <w:numId w:val="2"/>
        </w:numPr>
        <w:spacing w:before="1"/>
      </w:pPr>
      <w:r>
        <w:t>Persistent</w:t>
      </w:r>
    </w:p>
    <w:p w14:paraId="652F1A36" w14:textId="4F20455F" w:rsidR="00CD0DF8" w:rsidRDefault="00FC1D5F" w:rsidP="00CD0DF8">
      <w:pPr>
        <w:pStyle w:val="ListParagraph"/>
        <w:numPr>
          <w:ilvl w:val="1"/>
          <w:numId w:val="2"/>
        </w:numPr>
        <w:spacing w:before="1"/>
      </w:pPr>
      <w:r>
        <w:t>Obsessive</w:t>
      </w:r>
      <w:r w:rsidR="00D91F94">
        <w:t>-</w:t>
      </w:r>
      <w:r>
        <w:t xml:space="preserve"> curiosity</w:t>
      </w:r>
    </w:p>
    <w:p w14:paraId="5085DDB2" w14:textId="779A7C7E" w:rsidR="009D65DD" w:rsidRDefault="00FE4CFA" w:rsidP="00CD0DF8">
      <w:pPr>
        <w:pStyle w:val="ListParagraph"/>
        <w:numPr>
          <w:ilvl w:val="1"/>
          <w:numId w:val="2"/>
        </w:numPr>
        <w:spacing w:before="1"/>
      </w:pPr>
      <w:r>
        <w:t>Collaborative</w:t>
      </w:r>
    </w:p>
    <w:p w14:paraId="6E0B4FA8" w14:textId="5679B561" w:rsidR="00FC1D5F" w:rsidRDefault="00FC1D5F" w:rsidP="00CD0DF8">
      <w:pPr>
        <w:pStyle w:val="ListParagraph"/>
        <w:numPr>
          <w:ilvl w:val="1"/>
          <w:numId w:val="2"/>
        </w:numPr>
        <w:spacing w:before="1"/>
      </w:pPr>
      <w:r>
        <w:t>Idealistic</w:t>
      </w:r>
    </w:p>
    <w:p w14:paraId="05E6EA6F" w14:textId="77777777" w:rsidR="00FC044B" w:rsidRDefault="00FC044B" w:rsidP="00212824">
      <w:pPr>
        <w:pStyle w:val="ListParagraph"/>
        <w:spacing w:before="1"/>
        <w:ind w:left="1440"/>
      </w:pPr>
    </w:p>
    <w:p w14:paraId="2B8BDA28" w14:textId="3A7B211E" w:rsidR="00CA3887" w:rsidRDefault="00CA3887">
      <w:pPr>
        <w:spacing w:before="26"/>
      </w:pPr>
    </w:p>
    <w:p w14:paraId="42CD287B" w14:textId="77777777" w:rsidR="00082C86" w:rsidRDefault="00082C86">
      <w:pPr>
        <w:spacing w:before="26"/>
        <w:rPr>
          <w:b/>
          <w:sz w:val="32"/>
          <w:szCs w:val="32"/>
        </w:rPr>
      </w:pPr>
    </w:p>
    <w:p w14:paraId="3D5D1205" w14:textId="72625E6B" w:rsidR="00B10F81" w:rsidRPr="001E3955" w:rsidRDefault="00DA670E">
      <w:pPr>
        <w:spacing w:before="26"/>
        <w:rPr>
          <w:b/>
          <w:sz w:val="32"/>
          <w:szCs w:val="32"/>
        </w:rPr>
      </w:pPr>
      <w:r w:rsidRPr="001E3955">
        <w:rPr>
          <w:b/>
          <w:sz w:val="32"/>
          <w:szCs w:val="32"/>
        </w:rPr>
        <w:t>Activities</w:t>
      </w:r>
    </w:p>
    <w:p w14:paraId="5C32D88F" w14:textId="4740BDD0" w:rsidR="00850CB6" w:rsidRPr="00FC044B" w:rsidRDefault="00FC044B" w:rsidP="00A827AA">
      <w:pPr>
        <w:spacing w:before="67" w:line="360" w:lineRule="auto"/>
        <w:rPr>
          <w:sz w:val="24"/>
          <w:szCs w:val="24"/>
        </w:rPr>
      </w:pPr>
      <w:r>
        <w:rPr>
          <w:sz w:val="24"/>
          <w:szCs w:val="24"/>
        </w:rPr>
        <w:t>CU Overwatch Team</w:t>
      </w:r>
    </w:p>
    <w:p w14:paraId="25AAC0D7" w14:textId="5769218C" w:rsidR="00850CB6" w:rsidRDefault="00FC044B" w:rsidP="00A827AA">
      <w:pPr>
        <w:spacing w:before="40" w:line="360" w:lineRule="auto"/>
        <w:ind w:right="-54"/>
      </w:pPr>
      <w:r>
        <w:rPr>
          <w:color w:val="666666"/>
        </w:rPr>
        <w:t>Teammate</w:t>
      </w:r>
      <w:r w:rsidR="00DA670E">
        <w:rPr>
          <w:color w:val="666666"/>
        </w:rPr>
        <w:t xml:space="preserve"> ‘1</w:t>
      </w:r>
      <w:r>
        <w:rPr>
          <w:color w:val="666666"/>
        </w:rPr>
        <w:t>7</w:t>
      </w:r>
      <w:r w:rsidR="00DA670E">
        <w:rPr>
          <w:color w:val="666666"/>
        </w:rPr>
        <w:t xml:space="preserve"> - present</w:t>
      </w:r>
    </w:p>
    <w:p w14:paraId="7996D8C7" w14:textId="45188588" w:rsidR="00850CB6" w:rsidRDefault="00850CB6" w:rsidP="007C50EA">
      <w:pPr>
        <w:spacing w:before="26"/>
      </w:pPr>
    </w:p>
    <w:sectPr w:rsidR="00850CB6">
      <w:type w:val="continuous"/>
      <w:pgSz w:w="12240" w:h="15840"/>
      <w:pgMar w:top="380" w:right="380" w:bottom="280" w:left="320" w:header="720" w:footer="720" w:gutter="0"/>
      <w:cols w:num="3" w:space="720" w:equalWidth="0">
        <w:col w:w="3268" w:space="834"/>
        <w:col w:w="3071" w:space="814"/>
        <w:col w:w="35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51E00"/>
    <w:multiLevelType w:val="multilevel"/>
    <w:tmpl w:val="5B0401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828C6"/>
    <w:multiLevelType w:val="hybridMultilevel"/>
    <w:tmpl w:val="BFB87EC6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B6"/>
    <w:rsid w:val="00043A01"/>
    <w:rsid w:val="00060734"/>
    <w:rsid w:val="00082C86"/>
    <w:rsid w:val="000C5586"/>
    <w:rsid w:val="001D3089"/>
    <w:rsid w:val="001E3955"/>
    <w:rsid w:val="001F279C"/>
    <w:rsid w:val="00212824"/>
    <w:rsid w:val="0025752C"/>
    <w:rsid w:val="00282728"/>
    <w:rsid w:val="002E4F06"/>
    <w:rsid w:val="003754FE"/>
    <w:rsid w:val="00410636"/>
    <w:rsid w:val="00487F6A"/>
    <w:rsid w:val="004A63F2"/>
    <w:rsid w:val="004D3EB5"/>
    <w:rsid w:val="00517FE1"/>
    <w:rsid w:val="005473E8"/>
    <w:rsid w:val="005541E6"/>
    <w:rsid w:val="005A5595"/>
    <w:rsid w:val="005F6BD3"/>
    <w:rsid w:val="00685AE2"/>
    <w:rsid w:val="006A2AFA"/>
    <w:rsid w:val="006D5EB7"/>
    <w:rsid w:val="006E040F"/>
    <w:rsid w:val="007612CB"/>
    <w:rsid w:val="00762CE6"/>
    <w:rsid w:val="00787B56"/>
    <w:rsid w:val="007B02B0"/>
    <w:rsid w:val="007C2688"/>
    <w:rsid w:val="007C50EA"/>
    <w:rsid w:val="007E6544"/>
    <w:rsid w:val="00811471"/>
    <w:rsid w:val="00826E22"/>
    <w:rsid w:val="00831E96"/>
    <w:rsid w:val="00850CB6"/>
    <w:rsid w:val="008A7928"/>
    <w:rsid w:val="009B1344"/>
    <w:rsid w:val="009C4282"/>
    <w:rsid w:val="009D65DD"/>
    <w:rsid w:val="00A4544E"/>
    <w:rsid w:val="00A827AA"/>
    <w:rsid w:val="00AA2E02"/>
    <w:rsid w:val="00AC0D3B"/>
    <w:rsid w:val="00AF548D"/>
    <w:rsid w:val="00B10F81"/>
    <w:rsid w:val="00B33176"/>
    <w:rsid w:val="00BA5739"/>
    <w:rsid w:val="00BF0C67"/>
    <w:rsid w:val="00C266A9"/>
    <w:rsid w:val="00C54751"/>
    <w:rsid w:val="00CA075A"/>
    <w:rsid w:val="00CA3887"/>
    <w:rsid w:val="00CD0DF8"/>
    <w:rsid w:val="00CE595B"/>
    <w:rsid w:val="00D454CB"/>
    <w:rsid w:val="00D56F1F"/>
    <w:rsid w:val="00D60C1E"/>
    <w:rsid w:val="00D91F94"/>
    <w:rsid w:val="00DA670E"/>
    <w:rsid w:val="00DC4995"/>
    <w:rsid w:val="00DF3E7F"/>
    <w:rsid w:val="00DF4662"/>
    <w:rsid w:val="00E46113"/>
    <w:rsid w:val="00E65568"/>
    <w:rsid w:val="00E77769"/>
    <w:rsid w:val="00E975A5"/>
    <w:rsid w:val="00EA32CF"/>
    <w:rsid w:val="00F20569"/>
    <w:rsid w:val="00F86CB5"/>
    <w:rsid w:val="00F9496F"/>
    <w:rsid w:val="00FC044B"/>
    <w:rsid w:val="00FC1D5F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66F"/>
  <w15:docId w15:val="{C18063B6-FCBE-4ED2-B333-051EC3A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54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</dc:creator>
  <cp:keywords/>
  <dc:description/>
  <cp:lastModifiedBy>Chase D</cp:lastModifiedBy>
  <cp:revision>74</cp:revision>
  <cp:lastPrinted>2018-09-13T06:08:00Z</cp:lastPrinted>
  <dcterms:created xsi:type="dcterms:W3CDTF">2018-09-13T04:37:00Z</dcterms:created>
  <dcterms:modified xsi:type="dcterms:W3CDTF">2018-09-13T06:09:00Z</dcterms:modified>
</cp:coreProperties>
</file>